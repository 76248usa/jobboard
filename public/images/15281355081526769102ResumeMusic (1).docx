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46A2E" w14:textId="0D20A5D1" w:rsidR="000A7984" w:rsidRPr="005B5087" w:rsidRDefault="00126675">
      <w:pPr>
        <w:pStyle w:val="Title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Elzie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Crous</w:t>
      </w:r>
      <w:proofErr w:type="spellEnd"/>
    </w:p>
    <w:p w14:paraId="7C8A438B" w14:textId="77777777" w:rsidR="000A7984" w:rsidRPr="00062F1F" w:rsidRDefault="000A7984">
      <w:pPr>
        <w:pStyle w:val="Title"/>
        <w:jc w:val="right"/>
        <w:rPr>
          <w:sz w:val="2"/>
          <w:szCs w:val="2"/>
        </w:rPr>
      </w:pPr>
    </w:p>
    <w:p w14:paraId="5F4E2DB8" w14:textId="77777777" w:rsidR="000A7984" w:rsidRPr="00062F1F" w:rsidRDefault="000A7984">
      <w:pPr>
        <w:pStyle w:val="Title"/>
        <w:pBdr>
          <w:top w:val="single" w:sz="4" w:space="1" w:color="auto"/>
        </w:pBdr>
        <w:jc w:val="right"/>
        <w:rPr>
          <w:sz w:val="2"/>
          <w:szCs w:val="2"/>
        </w:rPr>
      </w:pPr>
    </w:p>
    <w:p w14:paraId="553CE05B" w14:textId="7851A2E7" w:rsidR="000A7984" w:rsidRPr="00EB1D81" w:rsidRDefault="00126675">
      <w:pPr>
        <w:jc w:val="right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13336 </w:t>
      </w:r>
      <w:proofErr w:type="spellStart"/>
      <w:r>
        <w:rPr>
          <w:rFonts w:ascii="Garamond" w:hAnsi="Garamond"/>
          <w:sz w:val="22"/>
          <w:szCs w:val="22"/>
        </w:rPr>
        <w:t>Ridgepointe</w:t>
      </w:r>
      <w:proofErr w:type="spellEnd"/>
      <w:r>
        <w:rPr>
          <w:rFonts w:ascii="Garamond" w:hAnsi="Garamond"/>
          <w:sz w:val="22"/>
          <w:szCs w:val="22"/>
        </w:rPr>
        <w:t xml:space="preserve"> Road, Fort Worth, Texas 76244</w:t>
      </w:r>
      <w:r w:rsidR="000A7984" w:rsidRPr="00EB1D81">
        <w:rPr>
          <w:rFonts w:ascii="Garamond" w:hAnsi="Garamond"/>
          <w:sz w:val="22"/>
          <w:szCs w:val="22"/>
        </w:rPr>
        <w:t xml:space="preserve"> </w:t>
      </w:r>
      <w:r w:rsidR="0073659A">
        <w:rPr>
          <w:rFonts w:ascii="Wingdings" w:hAnsi="Wingdings"/>
          <w:sz w:val="22"/>
          <w:szCs w:val="22"/>
        </w:rPr>
        <w:t></w:t>
      </w:r>
      <w:r w:rsidR="0073659A"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682-552-3338</w:t>
      </w:r>
      <w:r w:rsidR="000A7984" w:rsidRPr="00EB1D81">
        <w:rPr>
          <w:rFonts w:ascii="Garamond" w:hAnsi="Garamond"/>
          <w:sz w:val="22"/>
          <w:szCs w:val="22"/>
        </w:rPr>
        <w:t xml:space="preserve"> </w:t>
      </w:r>
      <w:r w:rsidR="0073659A">
        <w:rPr>
          <w:rFonts w:ascii="Wingdings" w:hAnsi="Wingdings"/>
          <w:sz w:val="22"/>
          <w:szCs w:val="22"/>
        </w:rPr>
        <w:t></w:t>
      </w:r>
      <w:proofErr w:type="gramEnd"/>
      <w:r w:rsidR="0073659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elsabecrous</w:t>
      </w:r>
      <w:r w:rsidR="000A7984" w:rsidRPr="00EB1D81">
        <w:rPr>
          <w:rFonts w:ascii="Garamond" w:hAnsi="Garamond"/>
          <w:sz w:val="22"/>
          <w:szCs w:val="22"/>
        </w:rPr>
        <w:t>@</w:t>
      </w:r>
      <w:r w:rsidR="00C51F83" w:rsidRPr="00EB1D81">
        <w:rPr>
          <w:rFonts w:ascii="Garamond" w:hAnsi="Garamond"/>
          <w:sz w:val="22"/>
          <w:szCs w:val="22"/>
        </w:rPr>
        <w:t>gmail</w:t>
      </w:r>
      <w:r w:rsidR="000A7984" w:rsidRPr="00EB1D81">
        <w:rPr>
          <w:rFonts w:ascii="Garamond" w:hAnsi="Garamond"/>
          <w:sz w:val="22"/>
          <w:szCs w:val="22"/>
        </w:rPr>
        <w:t>.</w:t>
      </w:r>
      <w:r w:rsidR="00EB1D81">
        <w:rPr>
          <w:rFonts w:ascii="Garamond" w:hAnsi="Garamond"/>
          <w:sz w:val="22"/>
          <w:szCs w:val="22"/>
        </w:rPr>
        <w:t>com</w:t>
      </w:r>
    </w:p>
    <w:p w14:paraId="1B77EE35" w14:textId="77777777" w:rsidR="000A7984" w:rsidRPr="007139DC" w:rsidRDefault="000A7984">
      <w:pPr>
        <w:rPr>
          <w:rFonts w:ascii="Garamond" w:hAnsi="Garamond"/>
          <w:sz w:val="16"/>
          <w:szCs w:val="16"/>
        </w:rPr>
      </w:pPr>
    </w:p>
    <w:p w14:paraId="62FA375A" w14:textId="77777777" w:rsidR="000A7984" w:rsidRPr="00EB1D81" w:rsidRDefault="000A7984">
      <w:pPr>
        <w:pStyle w:val="Heading1"/>
        <w:rPr>
          <w:szCs w:val="22"/>
        </w:rPr>
      </w:pPr>
      <w:r w:rsidRPr="00EB1D81">
        <w:rPr>
          <w:szCs w:val="22"/>
        </w:rPr>
        <w:t>EDUCATION</w:t>
      </w:r>
    </w:p>
    <w:p w14:paraId="342A5834" w14:textId="2A856439" w:rsidR="000A7984" w:rsidRPr="00EB1D81" w:rsidRDefault="00126675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Northwest University, South Africa</w:t>
      </w:r>
      <w:r w:rsidR="000A7984" w:rsidRPr="00EB1D81">
        <w:rPr>
          <w:rFonts w:ascii="Garamond" w:hAnsi="Garamond"/>
          <w:b/>
          <w:sz w:val="22"/>
          <w:szCs w:val="22"/>
        </w:rPr>
        <w:tab/>
      </w:r>
      <w:r w:rsidR="000A7984" w:rsidRPr="00EB1D81">
        <w:rPr>
          <w:rFonts w:ascii="Garamond" w:hAnsi="Garamond"/>
          <w:b/>
          <w:sz w:val="22"/>
          <w:szCs w:val="22"/>
        </w:rPr>
        <w:tab/>
      </w:r>
      <w:r w:rsidR="000A7984" w:rsidRPr="00EB1D81">
        <w:rPr>
          <w:rFonts w:ascii="Garamond" w:hAnsi="Garamond"/>
          <w:b/>
          <w:sz w:val="22"/>
          <w:szCs w:val="22"/>
        </w:rPr>
        <w:tab/>
      </w:r>
      <w:r w:rsidR="0048079A">
        <w:rPr>
          <w:rFonts w:ascii="Garamond" w:hAnsi="Garamond"/>
          <w:b/>
          <w:sz w:val="22"/>
          <w:szCs w:val="22"/>
        </w:rPr>
        <w:tab/>
      </w:r>
      <w:r w:rsidR="0048079A">
        <w:rPr>
          <w:rFonts w:ascii="Garamond" w:hAnsi="Garamond"/>
          <w:b/>
          <w:sz w:val="22"/>
          <w:szCs w:val="22"/>
        </w:rPr>
        <w:tab/>
      </w:r>
      <w:r w:rsidR="0044248D">
        <w:rPr>
          <w:rFonts w:ascii="Garamond" w:hAnsi="Garamond"/>
          <w:b/>
          <w:sz w:val="22"/>
          <w:szCs w:val="22"/>
        </w:rPr>
        <w:tab/>
      </w:r>
      <w:r w:rsidR="003E3A1B">
        <w:rPr>
          <w:rFonts w:ascii="Garamond" w:hAnsi="Garamond"/>
          <w:b/>
          <w:sz w:val="22"/>
          <w:szCs w:val="22"/>
        </w:rPr>
        <w:tab/>
      </w:r>
    </w:p>
    <w:p w14:paraId="57869AEE" w14:textId="7F89F0EB" w:rsidR="000A7984" w:rsidRDefault="00126675" w:rsidP="003E3A1B">
      <w:pPr>
        <w:ind w:left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B.Mus.</w:t>
      </w:r>
      <w:r w:rsidR="00BE6EDB" w:rsidRPr="00EB1D81">
        <w:rPr>
          <w:rFonts w:ascii="Garamond" w:hAnsi="Garamond"/>
          <w:i/>
          <w:sz w:val="22"/>
          <w:szCs w:val="22"/>
        </w:rPr>
        <w:t xml:space="preserve"> </w:t>
      </w:r>
      <w:r w:rsidR="0073659A">
        <w:rPr>
          <w:rFonts w:ascii="Wingdings" w:hAnsi="Wingdings"/>
          <w:i/>
          <w:sz w:val="22"/>
          <w:szCs w:val="22"/>
        </w:rPr>
        <w:t></w:t>
      </w:r>
      <w:r w:rsidR="00BE6EDB" w:rsidRPr="00EB1D81">
        <w:rPr>
          <w:rFonts w:ascii="Garamond" w:hAnsi="Garamond"/>
          <w:i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Major in Piano Performance</w:t>
      </w:r>
    </w:p>
    <w:p w14:paraId="535CAF67" w14:textId="77777777" w:rsidR="00126675" w:rsidRDefault="00126675" w:rsidP="003E3A1B">
      <w:pPr>
        <w:ind w:left="360"/>
        <w:rPr>
          <w:rFonts w:ascii="Garamond" w:hAnsi="Garamond"/>
          <w:i/>
          <w:sz w:val="22"/>
          <w:szCs w:val="22"/>
        </w:rPr>
      </w:pPr>
    </w:p>
    <w:p w14:paraId="17BBB234" w14:textId="734FE215" w:rsidR="00126675" w:rsidRPr="00EB1D81" w:rsidRDefault="00126675" w:rsidP="00126675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University of South Africa</w:t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</w:p>
    <w:p w14:paraId="16B044B1" w14:textId="0DD8CBA3" w:rsidR="00126675" w:rsidRDefault="00126675" w:rsidP="00126675">
      <w:pPr>
        <w:ind w:left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Higher Education Diploma</w:t>
      </w:r>
    </w:p>
    <w:p w14:paraId="73F4B536" w14:textId="77777777" w:rsidR="00126675" w:rsidRDefault="00126675" w:rsidP="00126675">
      <w:pPr>
        <w:ind w:left="360"/>
        <w:rPr>
          <w:rFonts w:ascii="Garamond" w:hAnsi="Garamond"/>
          <w:i/>
          <w:sz w:val="22"/>
          <w:szCs w:val="22"/>
        </w:rPr>
      </w:pPr>
    </w:p>
    <w:p w14:paraId="5B71E6DF" w14:textId="52F0A252" w:rsidR="00126675" w:rsidRPr="00EB1D81" w:rsidRDefault="00126675" w:rsidP="00126675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left" w:pos="9072"/>
          <w:tab w:val="right" w:pos="10224"/>
        </w:tabs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Ashworth University, Atlanta, GA</w:t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 w:rsidRPr="00EB1D81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</w:p>
    <w:p w14:paraId="3BB2CDE8" w14:textId="2150A160" w:rsidR="00126675" w:rsidRPr="00EB1D81" w:rsidRDefault="00126675" w:rsidP="00126675">
      <w:pPr>
        <w:ind w:left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M.B.A. Mater’s in Business Administration</w:t>
      </w:r>
    </w:p>
    <w:p w14:paraId="5108D8CC" w14:textId="77777777" w:rsidR="00126675" w:rsidRPr="00EB1D81" w:rsidRDefault="00126675" w:rsidP="00126675">
      <w:pPr>
        <w:ind w:left="360"/>
        <w:rPr>
          <w:rFonts w:ascii="Garamond" w:hAnsi="Garamond"/>
          <w:i/>
          <w:sz w:val="22"/>
          <w:szCs w:val="22"/>
        </w:rPr>
      </w:pPr>
    </w:p>
    <w:p w14:paraId="25C1D2AB" w14:textId="77777777" w:rsidR="00126675" w:rsidRPr="00EB1D81" w:rsidRDefault="00126675" w:rsidP="003E3A1B">
      <w:pPr>
        <w:ind w:left="360"/>
        <w:rPr>
          <w:rFonts w:ascii="Garamond" w:hAnsi="Garamond"/>
          <w:i/>
          <w:sz w:val="22"/>
          <w:szCs w:val="22"/>
        </w:rPr>
      </w:pPr>
    </w:p>
    <w:p w14:paraId="61F286B5" w14:textId="77777777" w:rsidR="000A7984" w:rsidRPr="00EB7DC9" w:rsidRDefault="000A7984" w:rsidP="003E3A1B">
      <w:pPr>
        <w:rPr>
          <w:rFonts w:ascii="Garamond" w:hAnsi="Garamond"/>
          <w:sz w:val="16"/>
          <w:szCs w:val="16"/>
        </w:rPr>
      </w:pPr>
    </w:p>
    <w:p w14:paraId="3026BD53" w14:textId="44786096" w:rsidR="00BE6EDB" w:rsidRPr="00EB1D81" w:rsidRDefault="00BE6EDB">
      <w:pPr>
        <w:pStyle w:val="Heading1"/>
        <w:rPr>
          <w:szCs w:val="22"/>
        </w:rPr>
      </w:pPr>
      <w:r w:rsidRPr="00EB1D81">
        <w:rPr>
          <w:szCs w:val="22"/>
        </w:rPr>
        <w:t>EXPERIENCE</w:t>
      </w:r>
    </w:p>
    <w:p w14:paraId="5939DE63" w14:textId="6BE2F38D" w:rsidR="00D34FE7" w:rsidRPr="00EB1D81" w:rsidRDefault="00126675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Janice Miller Elementary School</w:t>
      </w:r>
      <w:r w:rsidR="00D34FE7" w:rsidRPr="00EB1D81">
        <w:rPr>
          <w:rFonts w:ascii="Garamond" w:hAnsi="Garamond"/>
          <w:b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Lake Worth ISD</w:t>
      </w:r>
      <w:r w:rsidR="0048079A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Fort Worth, </w:t>
      </w:r>
      <w:r w:rsidR="0048079A">
        <w:rPr>
          <w:rFonts w:ascii="Garamond" w:hAnsi="Garamond"/>
          <w:sz w:val="22"/>
          <w:szCs w:val="22"/>
        </w:rPr>
        <w:t>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4248D">
        <w:rPr>
          <w:rFonts w:ascii="Garamond" w:hAnsi="Garamond"/>
          <w:sz w:val="22"/>
          <w:szCs w:val="22"/>
        </w:rPr>
        <w:tab/>
      </w:r>
      <w:r w:rsidR="003E3A1B">
        <w:rPr>
          <w:rFonts w:ascii="Garamond" w:hAnsi="Garamond"/>
          <w:sz w:val="22"/>
          <w:szCs w:val="22"/>
        </w:rPr>
        <w:tab/>
      </w:r>
      <w:r w:rsidR="0044248D">
        <w:rPr>
          <w:rFonts w:ascii="Garamond" w:hAnsi="Garamond"/>
          <w:sz w:val="22"/>
          <w:szCs w:val="22"/>
        </w:rPr>
        <w:t>January 201</w:t>
      </w:r>
      <w:r w:rsidR="003E3A1B">
        <w:rPr>
          <w:rFonts w:ascii="Garamond" w:hAnsi="Garamond"/>
          <w:sz w:val="22"/>
          <w:szCs w:val="22"/>
        </w:rPr>
        <w:t>3</w:t>
      </w:r>
      <w:r w:rsidR="0044248D">
        <w:rPr>
          <w:rFonts w:ascii="Garamond" w:hAnsi="Garamond"/>
          <w:sz w:val="22"/>
          <w:szCs w:val="22"/>
        </w:rPr>
        <w:t xml:space="preserve"> - Present</w:t>
      </w:r>
    </w:p>
    <w:p w14:paraId="1C154F83" w14:textId="21E0EB1C" w:rsidR="00D34FE7" w:rsidRPr="00EB1D81" w:rsidRDefault="00126675" w:rsidP="003E3A1B">
      <w:pPr>
        <w:ind w:left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Music Teacher</w:t>
      </w:r>
      <w:r w:rsidR="00D34FE7" w:rsidRPr="00EB1D81">
        <w:rPr>
          <w:rFonts w:ascii="Garamond" w:hAnsi="Garamond"/>
          <w:i/>
          <w:sz w:val="22"/>
          <w:szCs w:val="22"/>
        </w:rPr>
        <w:t xml:space="preserve">  </w:t>
      </w:r>
    </w:p>
    <w:p w14:paraId="017FEC47" w14:textId="73DDA675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Taught pre-K to 4 general music using Quaver curriculum.</w:t>
      </w:r>
    </w:p>
    <w:p w14:paraId="48FB8953" w14:textId="40BCEE25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Directed third and fourth grade choir, directed recorder and ukulele small groups, assisted individual singers in school plays, and assisted with choreography.</w:t>
      </w:r>
    </w:p>
    <w:p w14:paraId="74D0058C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Taught resonator bells to all first to fourth grade students.</w:t>
      </w:r>
    </w:p>
    <w:p w14:paraId="6B71C83D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Submitted African song to Quaver Resources for use in curriculum.</w:t>
      </w:r>
    </w:p>
    <w:p w14:paraId="071BBA15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Directed grade performances, holiday plays and Christmas musicals.</w:t>
      </w:r>
    </w:p>
    <w:p w14:paraId="4DBE7D16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 xml:space="preserve">Created several music applications for student use on </w:t>
      </w:r>
      <w:proofErr w:type="spellStart"/>
      <w:r w:rsidRPr="001D2B0B">
        <w:rPr>
          <w:rFonts w:ascii="Garamond" w:hAnsi="Garamond"/>
        </w:rPr>
        <w:t>iPad</w:t>
      </w:r>
      <w:proofErr w:type="spellEnd"/>
      <w:r w:rsidRPr="001D2B0B">
        <w:rPr>
          <w:rFonts w:ascii="Garamond" w:hAnsi="Garamond"/>
        </w:rPr>
        <w:t>.</w:t>
      </w:r>
    </w:p>
    <w:p w14:paraId="1FD19D72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Developed a math fact app for use in first to third grade classrooms.</w:t>
      </w:r>
    </w:p>
    <w:p w14:paraId="4791D9D5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 xml:space="preserve">Shared music resources created in Java with district music teachers for example, </w:t>
      </w:r>
      <w:hyperlink r:id="rId7" w:history="1">
        <w:r w:rsidRPr="001D2B0B">
          <w:rPr>
            <w:rStyle w:val="Hyperlink"/>
            <w:rFonts w:ascii="Garamond" w:hAnsi="Garamond"/>
          </w:rPr>
          <w:t>http://www.openproc</w:t>
        </w:r>
        <w:r w:rsidRPr="001D2B0B">
          <w:rPr>
            <w:rStyle w:val="Hyperlink"/>
            <w:rFonts w:ascii="Garamond" w:hAnsi="Garamond"/>
          </w:rPr>
          <w:t>e</w:t>
        </w:r>
        <w:r w:rsidRPr="001D2B0B">
          <w:rPr>
            <w:rStyle w:val="Hyperlink"/>
            <w:rFonts w:ascii="Garamond" w:hAnsi="Garamond"/>
          </w:rPr>
          <w:t>ssing.org/sketch/180550</w:t>
        </w:r>
      </w:hyperlink>
      <w:r w:rsidRPr="001D2B0B">
        <w:rPr>
          <w:rFonts w:ascii="Garamond" w:hAnsi="Garamond"/>
        </w:rPr>
        <w:t>. (Tap on image to start).</w:t>
      </w:r>
    </w:p>
    <w:p w14:paraId="415E9BCB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 xml:space="preserve">Developed a Homework Connection web application for district use (for new school year). </w:t>
      </w:r>
    </w:p>
    <w:p w14:paraId="658B854C" w14:textId="77777777" w:rsidR="001D2B0B" w:rsidRPr="001D2B0B" w:rsidRDefault="001D2B0B" w:rsidP="001D2B0B">
      <w:pPr>
        <w:pStyle w:val="ListBullet"/>
        <w:numPr>
          <w:ilvl w:val="0"/>
          <w:numId w:val="25"/>
        </w:numPr>
        <w:rPr>
          <w:rFonts w:ascii="Garamond" w:hAnsi="Garamond"/>
        </w:rPr>
      </w:pPr>
      <w:r w:rsidRPr="001D2B0B">
        <w:rPr>
          <w:rFonts w:ascii="Garamond" w:hAnsi="Garamond"/>
        </w:rPr>
        <w:t>Created a UIL Music Memory web application for student use. Eleven schools in Texas used the application.</w:t>
      </w:r>
    </w:p>
    <w:p w14:paraId="3485AA8C" w14:textId="77777777" w:rsidR="001D2B0B" w:rsidRPr="001D2B0B" w:rsidRDefault="001D2B0B" w:rsidP="001D2B0B">
      <w:pPr>
        <w:pStyle w:val="ListBullet"/>
        <w:numPr>
          <w:ilvl w:val="0"/>
          <w:numId w:val="0"/>
        </w:numPr>
        <w:ind w:left="270"/>
        <w:rPr>
          <w:rFonts w:ascii="Garamond" w:hAnsi="Garamond"/>
        </w:rPr>
      </w:pPr>
    </w:p>
    <w:p w14:paraId="6C71AC96" w14:textId="77777777" w:rsidR="00EB7DC9" w:rsidRPr="00EB7DC9" w:rsidRDefault="00EB7DC9" w:rsidP="00D34FE7">
      <w:pPr>
        <w:ind w:firstLine="720"/>
        <w:rPr>
          <w:rFonts w:ascii="Garamond" w:hAnsi="Garamond"/>
          <w:b/>
          <w:sz w:val="16"/>
          <w:szCs w:val="16"/>
        </w:rPr>
      </w:pPr>
    </w:p>
    <w:p w14:paraId="54DF0256" w14:textId="3712B142" w:rsidR="00BE6EDB" w:rsidRPr="00EB1D81" w:rsidRDefault="001D2B0B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The Master’s Touch School of Music and Performing Arts</w:t>
      </w:r>
      <w:r w:rsidR="00BE6EDB" w:rsidRPr="00EB1D81">
        <w:rPr>
          <w:rFonts w:ascii="Garamond" w:hAnsi="Garamond"/>
          <w:b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Grapevine, 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3E3A1B">
        <w:rPr>
          <w:rFonts w:ascii="Garamond" w:hAnsi="Garamond"/>
          <w:sz w:val="22"/>
          <w:szCs w:val="22"/>
        </w:rPr>
        <w:tab/>
        <w:t>August 201</w:t>
      </w:r>
      <w:r w:rsidR="002C7253">
        <w:rPr>
          <w:rFonts w:ascii="Garamond" w:hAnsi="Garamond"/>
          <w:sz w:val="22"/>
          <w:szCs w:val="22"/>
        </w:rPr>
        <w:t xml:space="preserve">2 - </w:t>
      </w:r>
      <w:r w:rsidR="00342CAC">
        <w:rPr>
          <w:rFonts w:ascii="Garamond" w:hAnsi="Garamond"/>
          <w:sz w:val="22"/>
          <w:szCs w:val="22"/>
        </w:rPr>
        <w:t>Present</w:t>
      </w:r>
    </w:p>
    <w:p w14:paraId="0A69767C" w14:textId="28C3E097" w:rsidR="00633255" w:rsidRPr="00EB1D81" w:rsidRDefault="001D2B0B" w:rsidP="003E3A1B">
      <w:pPr>
        <w:ind w:left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Piano Instructor</w:t>
      </w:r>
    </w:p>
    <w:p w14:paraId="30858400" w14:textId="083506E6" w:rsidR="001D2B0B" w:rsidRDefault="001D2B0B" w:rsidP="00550E0C">
      <w:pPr>
        <w:pStyle w:val="ListBullet"/>
        <w:numPr>
          <w:ilvl w:val="0"/>
          <w:numId w:val="26"/>
        </w:numPr>
        <w:ind w:left="990" w:hanging="270"/>
        <w:rPr>
          <w:rFonts w:ascii="Garamond" w:hAnsi="Garamond"/>
          <w:szCs w:val="20"/>
        </w:rPr>
      </w:pPr>
      <w:r w:rsidRPr="001D2B0B">
        <w:rPr>
          <w:rFonts w:ascii="Garamond" w:hAnsi="Garamond"/>
          <w:szCs w:val="20"/>
        </w:rPr>
        <w:t>Piano instruction for all ages.</w:t>
      </w:r>
    </w:p>
    <w:p w14:paraId="3324EF07" w14:textId="77777777" w:rsidR="00CE1573" w:rsidRDefault="00CE1573" w:rsidP="00CE1573">
      <w:pPr>
        <w:pStyle w:val="ListBullet"/>
        <w:numPr>
          <w:ilvl w:val="0"/>
          <w:numId w:val="0"/>
        </w:numPr>
        <w:ind w:left="288" w:hanging="288"/>
        <w:rPr>
          <w:rFonts w:ascii="Garamond" w:hAnsi="Garamond"/>
          <w:szCs w:val="20"/>
        </w:rPr>
      </w:pPr>
    </w:p>
    <w:p w14:paraId="42FF6B4E" w14:textId="77777777" w:rsidR="00CE1573" w:rsidRPr="00EB1D81" w:rsidRDefault="00CE1573" w:rsidP="00CE1573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The Master’s Touch School of Music and Performing Arts</w:t>
      </w:r>
      <w:r w:rsidRPr="00EB1D81">
        <w:rPr>
          <w:rFonts w:ascii="Garamond" w:hAnsi="Garamond"/>
          <w:b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Grapevine, Texas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August 2012 - Present</w:t>
      </w:r>
    </w:p>
    <w:p w14:paraId="5BC4625B" w14:textId="77777777" w:rsidR="00CE1573" w:rsidRPr="00EB1D81" w:rsidRDefault="00CE1573" w:rsidP="00CE1573">
      <w:pPr>
        <w:ind w:left="360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Piano Instructor</w:t>
      </w:r>
    </w:p>
    <w:bookmarkStart w:id="0" w:name="_GoBack" w:displacedByCustomXml="next"/>
    <w:sdt>
      <w:sdtPr>
        <w:rPr>
          <w:rFonts w:ascii="Garamond" w:hAnsi="Garamond"/>
          <w:sz w:val="20"/>
        </w:rPr>
        <w:id w:val="9459753"/>
        <w:placeholder>
          <w:docPart w:val="4557D668DDD95944B0497DFBFB74DC48"/>
        </w:placeholder>
      </w:sdtPr>
      <w:sdtContent>
        <w:p w14:paraId="4BE1A120" w14:textId="77777777" w:rsidR="00CE1573" w:rsidRDefault="00CE1573" w:rsidP="00CE1573">
          <w:pPr>
            <w:pStyle w:val="BodyText"/>
            <w:keepLines/>
            <w:widowControl w:val="0"/>
            <w:numPr>
              <w:ilvl w:val="0"/>
              <w:numId w:val="26"/>
            </w:numPr>
            <w:spacing w:after="200" w:line="300" w:lineRule="auto"/>
            <w:jc w:val="both"/>
            <w:rPr>
              <w:rFonts w:ascii="Garamond" w:hAnsi="Garamond"/>
              <w:sz w:val="20"/>
            </w:rPr>
          </w:pPr>
          <w:r w:rsidRPr="00CE1573">
            <w:rPr>
              <w:rFonts w:ascii="Garamond" w:hAnsi="Garamond"/>
              <w:sz w:val="20"/>
            </w:rPr>
            <w:t>Developed and implemented p</w:t>
          </w:r>
          <w:r>
            <w:rPr>
              <w:rFonts w:ascii="Garamond" w:hAnsi="Garamond"/>
              <w:sz w:val="20"/>
            </w:rPr>
            <w:t>erformance improvement program.</w:t>
          </w:r>
        </w:p>
        <w:p w14:paraId="5DB1D325" w14:textId="29EF2C82" w:rsidR="00CE1573" w:rsidRPr="00CE1573" w:rsidRDefault="00CE1573" w:rsidP="00CE1573">
          <w:pPr>
            <w:pStyle w:val="BodyText"/>
            <w:keepLines/>
            <w:widowControl w:val="0"/>
            <w:numPr>
              <w:ilvl w:val="0"/>
              <w:numId w:val="26"/>
            </w:numPr>
            <w:spacing w:after="200" w:line="300" w:lineRule="auto"/>
            <w:jc w:val="both"/>
            <w:rPr>
              <w:rFonts w:ascii="Garamond" w:hAnsi="Garamond"/>
              <w:sz w:val="20"/>
            </w:rPr>
          </w:pPr>
          <w:r w:rsidRPr="00CE1573">
            <w:rPr>
              <w:rFonts w:ascii="Garamond" w:hAnsi="Garamond"/>
              <w:sz w:val="20"/>
            </w:rPr>
            <w:t>Assisted with recruitment and hiring.</w:t>
          </w:r>
        </w:p>
        <w:p w14:paraId="09FE1799" w14:textId="77777777" w:rsidR="00CE1573" w:rsidRPr="00CE1573" w:rsidRDefault="00CE1573" w:rsidP="00CE1573">
          <w:pPr>
            <w:pStyle w:val="BodyText"/>
            <w:keepLines/>
            <w:widowControl w:val="0"/>
            <w:numPr>
              <w:ilvl w:val="0"/>
              <w:numId w:val="26"/>
            </w:numPr>
            <w:spacing w:after="0" w:line="300" w:lineRule="auto"/>
            <w:ind w:left="1210"/>
            <w:jc w:val="both"/>
            <w:rPr>
              <w:rFonts w:ascii="Garamond" w:hAnsi="Garamond"/>
              <w:sz w:val="20"/>
            </w:rPr>
          </w:pPr>
          <w:r w:rsidRPr="00CE1573">
            <w:rPr>
              <w:rFonts w:ascii="Garamond" w:hAnsi="Garamond"/>
              <w:sz w:val="20"/>
            </w:rPr>
            <w:t>Oversaw accounts receivable and payable</w:t>
          </w:r>
        </w:p>
        <w:p w14:paraId="73DC044C" w14:textId="77777777" w:rsidR="00CE1573" w:rsidRPr="00CE1573" w:rsidRDefault="00CE1573" w:rsidP="00CE1573">
          <w:pPr>
            <w:pStyle w:val="BodyText"/>
            <w:keepLines/>
            <w:widowControl w:val="0"/>
            <w:numPr>
              <w:ilvl w:val="0"/>
              <w:numId w:val="26"/>
            </w:numPr>
            <w:spacing w:after="200" w:line="300" w:lineRule="auto"/>
            <w:jc w:val="both"/>
            <w:rPr>
              <w:rFonts w:ascii="Garamond" w:hAnsi="Garamond"/>
              <w:sz w:val="20"/>
            </w:rPr>
          </w:pPr>
          <w:r w:rsidRPr="00CE1573">
            <w:rPr>
              <w:rFonts w:ascii="Garamond" w:hAnsi="Garamond"/>
              <w:sz w:val="20"/>
            </w:rPr>
            <w:t>Controlled inventory and ordered new product stock</w:t>
          </w:r>
        </w:p>
        <w:p w14:paraId="5A9DCEE5" w14:textId="77777777" w:rsidR="00CE1573" w:rsidRPr="00CE1573" w:rsidRDefault="00CE1573" w:rsidP="00CE1573">
          <w:pPr>
            <w:pStyle w:val="BodyText"/>
            <w:keepLines/>
            <w:widowControl w:val="0"/>
            <w:numPr>
              <w:ilvl w:val="0"/>
              <w:numId w:val="26"/>
            </w:numPr>
            <w:spacing w:after="200" w:line="300" w:lineRule="auto"/>
            <w:jc w:val="both"/>
            <w:rPr>
              <w:sz w:val="20"/>
            </w:rPr>
          </w:pPr>
          <w:r w:rsidRPr="00CE1573">
            <w:rPr>
              <w:rFonts w:ascii="Garamond" w:hAnsi="Garamond"/>
              <w:sz w:val="20"/>
            </w:rPr>
            <w:t>Responded to all customer issues</w:t>
          </w:r>
        </w:p>
      </w:sdtContent>
    </w:sdt>
    <w:bookmarkEnd w:id="0"/>
    <w:p w14:paraId="17FE20CA" w14:textId="7E34F901" w:rsidR="00CE1573" w:rsidRPr="001D2B0B" w:rsidRDefault="00CE1573" w:rsidP="00CE1573">
      <w:pPr>
        <w:pStyle w:val="ListBullet"/>
        <w:numPr>
          <w:ilvl w:val="0"/>
          <w:numId w:val="26"/>
        </w:numPr>
        <w:ind w:left="990" w:hanging="270"/>
        <w:rPr>
          <w:rFonts w:ascii="Garamond" w:hAnsi="Garamond"/>
          <w:szCs w:val="20"/>
        </w:rPr>
      </w:pPr>
    </w:p>
    <w:p w14:paraId="0B3CB629" w14:textId="77777777" w:rsidR="00CE1573" w:rsidRPr="00EB1D81" w:rsidRDefault="00CE1573" w:rsidP="00CE1573">
      <w:pPr>
        <w:tabs>
          <w:tab w:val="left" w:pos="1080"/>
        </w:tabs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.  </w:t>
      </w:r>
    </w:p>
    <w:p w14:paraId="0A42E2B2" w14:textId="77777777" w:rsidR="00CE1573" w:rsidRPr="001D2B0B" w:rsidRDefault="00CE1573" w:rsidP="00CE1573">
      <w:pPr>
        <w:pStyle w:val="ListBullet"/>
        <w:numPr>
          <w:ilvl w:val="0"/>
          <w:numId w:val="0"/>
        </w:numPr>
        <w:ind w:left="288" w:hanging="288"/>
        <w:rPr>
          <w:rFonts w:ascii="Garamond" w:hAnsi="Garamond"/>
          <w:szCs w:val="20"/>
        </w:rPr>
      </w:pPr>
    </w:p>
    <w:p w14:paraId="2F053E3D" w14:textId="785D5B53" w:rsidR="00633255" w:rsidRPr="00EB1D81" w:rsidRDefault="00293AEE" w:rsidP="001D2B0B">
      <w:pPr>
        <w:tabs>
          <w:tab w:val="left" w:pos="1080"/>
        </w:tabs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.  </w:t>
      </w:r>
    </w:p>
    <w:p w14:paraId="77317563" w14:textId="77777777" w:rsidR="00633255" w:rsidRPr="00EB7DC9" w:rsidRDefault="00633255" w:rsidP="00633255">
      <w:pPr>
        <w:tabs>
          <w:tab w:val="left" w:pos="1080"/>
        </w:tabs>
        <w:rPr>
          <w:rFonts w:ascii="Garamond" w:hAnsi="Garamond"/>
          <w:sz w:val="16"/>
          <w:szCs w:val="16"/>
        </w:rPr>
      </w:pPr>
    </w:p>
    <w:p w14:paraId="3F713EE4" w14:textId="742CB0AE" w:rsidR="000A7984" w:rsidRPr="00EB1D81" w:rsidRDefault="00C51F83">
      <w:pPr>
        <w:pStyle w:val="Heading1"/>
        <w:rPr>
          <w:szCs w:val="22"/>
        </w:rPr>
      </w:pPr>
      <w:r w:rsidRPr="00EB1D81">
        <w:rPr>
          <w:szCs w:val="22"/>
        </w:rPr>
        <w:lastRenderedPageBreak/>
        <w:t xml:space="preserve">COMMUNITY </w:t>
      </w:r>
      <w:r w:rsidR="00C149C8">
        <w:rPr>
          <w:szCs w:val="22"/>
        </w:rPr>
        <w:t>SERVICE</w:t>
      </w:r>
    </w:p>
    <w:p w14:paraId="76868844" w14:textId="4F12E216" w:rsidR="00C51F83" w:rsidRPr="00EB1D81" w:rsidRDefault="00C51F83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CASA,</w:t>
      </w:r>
      <w:r w:rsidR="0048079A">
        <w:rPr>
          <w:rFonts w:ascii="Garamond" w:hAnsi="Garamond"/>
          <w:sz w:val="22"/>
          <w:szCs w:val="22"/>
        </w:rPr>
        <w:t xml:space="preserve"> Austin, 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700E17">
        <w:rPr>
          <w:rFonts w:ascii="Garamond" w:hAnsi="Garamond"/>
          <w:sz w:val="22"/>
          <w:szCs w:val="22"/>
        </w:rPr>
        <w:tab/>
        <w:t>January 201</w:t>
      </w:r>
      <w:r w:rsidR="003E3A1B">
        <w:rPr>
          <w:rFonts w:ascii="Garamond" w:hAnsi="Garamond"/>
          <w:sz w:val="22"/>
          <w:szCs w:val="22"/>
        </w:rPr>
        <w:t>2</w:t>
      </w:r>
      <w:r w:rsidR="00700E17">
        <w:rPr>
          <w:rFonts w:ascii="Garamond" w:hAnsi="Garamond"/>
          <w:sz w:val="22"/>
          <w:szCs w:val="22"/>
        </w:rPr>
        <w:t xml:space="preserve"> - Present</w:t>
      </w:r>
    </w:p>
    <w:p w14:paraId="222697EF" w14:textId="7CAC6550" w:rsidR="00C51F83" w:rsidRPr="00EB1D81" w:rsidRDefault="00C51F83" w:rsidP="003E3A1B">
      <w:pPr>
        <w:ind w:left="360"/>
        <w:rPr>
          <w:rFonts w:ascii="Garamond" w:hAnsi="Garamond"/>
          <w:i/>
          <w:sz w:val="22"/>
          <w:szCs w:val="22"/>
        </w:rPr>
      </w:pPr>
      <w:r w:rsidRPr="00EB1D81">
        <w:rPr>
          <w:rFonts w:ascii="Garamond" w:hAnsi="Garamond"/>
          <w:i/>
          <w:sz w:val="22"/>
          <w:szCs w:val="22"/>
        </w:rPr>
        <w:t>C</w:t>
      </w:r>
      <w:r w:rsidR="00D34FE7" w:rsidRPr="00EB1D81">
        <w:rPr>
          <w:rFonts w:ascii="Garamond" w:hAnsi="Garamond"/>
          <w:i/>
          <w:sz w:val="22"/>
          <w:szCs w:val="22"/>
        </w:rPr>
        <w:t>ourt Appointed Special Advocate</w:t>
      </w:r>
      <w:r w:rsidRPr="00EB1D81">
        <w:rPr>
          <w:rFonts w:ascii="Garamond" w:hAnsi="Garamond"/>
          <w:i/>
          <w:sz w:val="22"/>
          <w:szCs w:val="22"/>
        </w:rPr>
        <w:t xml:space="preserve"> Volunteer</w:t>
      </w:r>
    </w:p>
    <w:p w14:paraId="3D9F6FC9" w14:textId="1252F18E" w:rsidR="00C51F83" w:rsidRPr="00EB1D81" w:rsidRDefault="00967F7C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Conduct</w:t>
      </w:r>
      <w:r w:rsidR="00C51F83" w:rsidRPr="00EB1D81">
        <w:rPr>
          <w:rFonts w:ascii="Garamond" w:hAnsi="Garamond"/>
          <w:sz w:val="22"/>
          <w:szCs w:val="22"/>
        </w:rPr>
        <w:t xml:space="preserve"> independent investigation</w:t>
      </w:r>
      <w:r>
        <w:rPr>
          <w:rFonts w:ascii="Garamond" w:hAnsi="Garamond"/>
          <w:sz w:val="22"/>
          <w:szCs w:val="22"/>
        </w:rPr>
        <w:t>s</w:t>
      </w:r>
      <w:r w:rsidR="00C51F83" w:rsidRPr="00EB1D81">
        <w:rPr>
          <w:rFonts w:ascii="Garamond" w:hAnsi="Garamond"/>
          <w:sz w:val="22"/>
          <w:szCs w:val="22"/>
        </w:rPr>
        <w:t xml:space="preserve"> through document reviews, parent and child interviews, a</w:t>
      </w:r>
      <w:r w:rsidR="00E504A7">
        <w:rPr>
          <w:rFonts w:ascii="Garamond" w:hAnsi="Garamond"/>
          <w:sz w:val="22"/>
          <w:szCs w:val="22"/>
        </w:rPr>
        <w:t xml:space="preserve">nd care providers to assess </w:t>
      </w:r>
      <w:r w:rsidR="00C51F83" w:rsidRPr="00EB1D81">
        <w:rPr>
          <w:rFonts w:ascii="Garamond" w:hAnsi="Garamond"/>
          <w:sz w:val="22"/>
          <w:szCs w:val="22"/>
        </w:rPr>
        <w:t>facts</w:t>
      </w:r>
      <w:r w:rsidR="00E504A7">
        <w:rPr>
          <w:rFonts w:ascii="Garamond" w:hAnsi="Garamond"/>
          <w:sz w:val="22"/>
          <w:szCs w:val="22"/>
        </w:rPr>
        <w:t xml:space="preserve"> and</w:t>
      </w:r>
      <w:r w:rsidR="00D34FE7" w:rsidRPr="00EB1D81">
        <w:rPr>
          <w:rFonts w:ascii="Garamond" w:hAnsi="Garamond"/>
          <w:sz w:val="22"/>
          <w:szCs w:val="22"/>
        </w:rPr>
        <w:t xml:space="preserve"> provide recommendations</w:t>
      </w:r>
      <w:r w:rsidR="00342CAC">
        <w:rPr>
          <w:rFonts w:ascii="Garamond" w:hAnsi="Garamond"/>
          <w:sz w:val="22"/>
          <w:szCs w:val="22"/>
        </w:rPr>
        <w:t xml:space="preserve"> regarding</w:t>
      </w:r>
      <w:r w:rsidR="00C51F83" w:rsidRPr="00EB1D81">
        <w:rPr>
          <w:rFonts w:ascii="Garamond" w:hAnsi="Garamond"/>
          <w:sz w:val="22"/>
          <w:szCs w:val="22"/>
        </w:rPr>
        <w:t xml:space="preserve"> </w:t>
      </w:r>
      <w:r w:rsidR="002D66F5">
        <w:rPr>
          <w:rFonts w:ascii="Garamond" w:hAnsi="Garamond"/>
          <w:sz w:val="22"/>
          <w:szCs w:val="22"/>
        </w:rPr>
        <w:t>child’s</w:t>
      </w:r>
      <w:r w:rsidR="00C51F83" w:rsidRPr="00EB1D81">
        <w:rPr>
          <w:rFonts w:ascii="Garamond" w:hAnsi="Garamond"/>
          <w:sz w:val="22"/>
          <w:szCs w:val="22"/>
        </w:rPr>
        <w:t xml:space="preserve"> </w:t>
      </w:r>
      <w:r w:rsidR="00047B55">
        <w:rPr>
          <w:rFonts w:ascii="Garamond" w:hAnsi="Garamond"/>
          <w:sz w:val="22"/>
          <w:szCs w:val="22"/>
        </w:rPr>
        <w:t xml:space="preserve">familial </w:t>
      </w:r>
      <w:r w:rsidR="00C51F83" w:rsidRPr="00EB1D81">
        <w:rPr>
          <w:rFonts w:ascii="Garamond" w:hAnsi="Garamond"/>
          <w:sz w:val="22"/>
          <w:szCs w:val="22"/>
        </w:rPr>
        <w:t>situation.</w:t>
      </w:r>
    </w:p>
    <w:p w14:paraId="28904232" w14:textId="130886B7" w:rsidR="00EB1D81" w:rsidRPr="00EB1D81" w:rsidRDefault="00342CAC" w:rsidP="00EB1D81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Communicate</w:t>
      </w:r>
      <w:r w:rsidR="00EB1D81" w:rsidRPr="00EB1D81">
        <w:rPr>
          <w:rFonts w:ascii="Garamond" w:hAnsi="Garamond"/>
          <w:sz w:val="22"/>
          <w:szCs w:val="22"/>
        </w:rPr>
        <w:t xml:space="preserve"> with the child and corresponding adults to ensure child’s health and educational needs are sufficiently met.  </w:t>
      </w:r>
    </w:p>
    <w:p w14:paraId="41483947" w14:textId="77777777" w:rsidR="00C51F83" w:rsidRPr="00EB1D81" w:rsidRDefault="00C51F83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A</w:t>
      </w:r>
      <w:r w:rsidR="002D66F5">
        <w:rPr>
          <w:rFonts w:ascii="Garamond" w:hAnsi="Garamond"/>
          <w:sz w:val="22"/>
          <w:szCs w:val="22"/>
        </w:rPr>
        <w:t xml:space="preserve">ttend </w:t>
      </w:r>
      <w:r w:rsidRPr="00EB1D81">
        <w:rPr>
          <w:rFonts w:ascii="Garamond" w:hAnsi="Garamond"/>
          <w:sz w:val="22"/>
          <w:szCs w:val="22"/>
        </w:rPr>
        <w:t xml:space="preserve">court hearings and prepare written reports </w:t>
      </w:r>
      <w:r w:rsidR="0082515B">
        <w:rPr>
          <w:rFonts w:ascii="Garamond" w:hAnsi="Garamond"/>
          <w:sz w:val="22"/>
          <w:szCs w:val="22"/>
        </w:rPr>
        <w:t xml:space="preserve">regarding the investigation.  </w:t>
      </w:r>
    </w:p>
    <w:p w14:paraId="0ACA2CB7" w14:textId="77777777" w:rsidR="00D34FE7" w:rsidRPr="00EB1D81" w:rsidRDefault="00D34FE7" w:rsidP="00C51F83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 xml:space="preserve">Monitor implementation of case plans and court orders and inform the court of any deficiencies. </w:t>
      </w:r>
    </w:p>
    <w:p w14:paraId="2FD19AC0" w14:textId="1B3988D6" w:rsidR="00345E02" w:rsidRPr="00141F84" w:rsidRDefault="004D0ABA" w:rsidP="00141F84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Completed 40</w:t>
      </w:r>
      <w:r w:rsidR="00EB1D81" w:rsidRPr="00EB1D81">
        <w:rPr>
          <w:rFonts w:ascii="Garamond" w:hAnsi="Garamond"/>
          <w:sz w:val="22"/>
          <w:szCs w:val="22"/>
        </w:rPr>
        <w:t xml:space="preserve"> hours of training in working with abused and/or neglected children.  </w:t>
      </w:r>
    </w:p>
    <w:p w14:paraId="5FF6F44C" w14:textId="77777777" w:rsidR="00EB7DC9" w:rsidRPr="00EB7DC9" w:rsidRDefault="00EB7DC9" w:rsidP="00114A48">
      <w:pPr>
        <w:ind w:left="720"/>
        <w:rPr>
          <w:rFonts w:ascii="Garamond" w:hAnsi="Garamond"/>
          <w:b/>
          <w:sz w:val="16"/>
          <w:szCs w:val="16"/>
        </w:rPr>
      </w:pPr>
    </w:p>
    <w:p w14:paraId="629DDA69" w14:textId="5842F0EF" w:rsidR="00114A48" w:rsidRDefault="00242E3E" w:rsidP="003E3A1B">
      <w:pPr>
        <w:tabs>
          <w:tab w:val="left" w:pos="360"/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Susan</w:t>
      </w:r>
      <w:r w:rsidR="008C36CC">
        <w:rPr>
          <w:rFonts w:ascii="Garamond" w:hAnsi="Garamond"/>
          <w:b/>
          <w:sz w:val="22"/>
          <w:szCs w:val="22"/>
        </w:rPr>
        <w:t xml:space="preserve"> G. K</w:t>
      </w:r>
      <w:r>
        <w:rPr>
          <w:rFonts w:ascii="Garamond" w:hAnsi="Garamond"/>
          <w:b/>
          <w:sz w:val="22"/>
          <w:szCs w:val="22"/>
        </w:rPr>
        <w:t>omen</w:t>
      </w:r>
      <w:r w:rsidR="008C36CC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</w:rPr>
        <w:t>Race For The Cure</w:t>
      </w:r>
      <w:r w:rsidR="00114A48">
        <w:rPr>
          <w:rFonts w:ascii="Garamond" w:hAnsi="Garamond"/>
          <w:b/>
          <w:sz w:val="22"/>
          <w:szCs w:val="22"/>
        </w:rPr>
        <w:t xml:space="preserve">, </w:t>
      </w:r>
      <w:r w:rsidR="00262534">
        <w:rPr>
          <w:rFonts w:ascii="Garamond" w:hAnsi="Garamond"/>
          <w:sz w:val="22"/>
          <w:szCs w:val="22"/>
        </w:rPr>
        <w:t>Dallas, Texas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F2654F">
        <w:rPr>
          <w:rFonts w:ascii="Garamond" w:hAnsi="Garamond"/>
          <w:sz w:val="22"/>
          <w:szCs w:val="22"/>
        </w:rPr>
        <w:tab/>
      </w:r>
      <w:r w:rsidR="002C7253">
        <w:rPr>
          <w:rFonts w:ascii="Garamond" w:hAnsi="Garamond"/>
          <w:sz w:val="22"/>
          <w:szCs w:val="22"/>
        </w:rPr>
        <w:tab/>
      </w:r>
      <w:r w:rsidR="00F2654F">
        <w:rPr>
          <w:rFonts w:ascii="Garamond" w:hAnsi="Garamond"/>
          <w:sz w:val="22"/>
          <w:szCs w:val="22"/>
        </w:rPr>
        <w:t>May 201</w:t>
      </w:r>
      <w:r w:rsidR="003E3A1B">
        <w:rPr>
          <w:rFonts w:ascii="Garamond" w:hAnsi="Garamond"/>
          <w:sz w:val="22"/>
          <w:szCs w:val="22"/>
        </w:rPr>
        <w:t>1</w:t>
      </w:r>
      <w:r w:rsidR="002C7253">
        <w:rPr>
          <w:rFonts w:ascii="Garamond" w:hAnsi="Garamond"/>
          <w:sz w:val="22"/>
          <w:szCs w:val="22"/>
        </w:rPr>
        <w:t xml:space="preserve"> - </w:t>
      </w:r>
      <w:r w:rsidR="00F2654F">
        <w:rPr>
          <w:rFonts w:ascii="Garamond" w:hAnsi="Garamond"/>
          <w:sz w:val="22"/>
          <w:szCs w:val="22"/>
        </w:rPr>
        <w:t>August 201</w:t>
      </w:r>
      <w:r w:rsidR="003E3A1B">
        <w:rPr>
          <w:rFonts w:ascii="Garamond" w:hAnsi="Garamond"/>
          <w:sz w:val="22"/>
          <w:szCs w:val="22"/>
        </w:rPr>
        <w:t>1</w:t>
      </w:r>
    </w:p>
    <w:p w14:paraId="71BEBFA7" w14:textId="1E79BBE5" w:rsidR="00757092" w:rsidRDefault="00757092" w:rsidP="003E3A1B">
      <w:pPr>
        <w:tabs>
          <w:tab w:val="left" w:pos="360"/>
        </w:tabs>
        <w:ind w:left="360"/>
        <w:rPr>
          <w:rFonts w:ascii="Garamond" w:hAnsi="Garamond"/>
          <w:i/>
          <w:sz w:val="22"/>
          <w:szCs w:val="22"/>
        </w:rPr>
      </w:pPr>
      <w:r w:rsidRPr="00757092">
        <w:rPr>
          <w:rFonts w:ascii="Garamond" w:hAnsi="Garamond"/>
          <w:i/>
          <w:sz w:val="22"/>
          <w:szCs w:val="22"/>
        </w:rPr>
        <w:t>Volunteer</w:t>
      </w:r>
      <w:r w:rsidR="00C33471">
        <w:rPr>
          <w:rFonts w:ascii="Garamond" w:hAnsi="Garamond"/>
          <w:i/>
          <w:sz w:val="22"/>
          <w:szCs w:val="22"/>
        </w:rPr>
        <w:t xml:space="preserve">, Fundraiser </w:t>
      </w:r>
    </w:p>
    <w:p w14:paraId="6F66DA7A" w14:textId="5652B2DA" w:rsidR="00757092" w:rsidRDefault="00757092" w:rsidP="00757092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Represented Susan G. Komen foundation at three health fairs to </w:t>
      </w:r>
      <w:r w:rsidR="00EA169F">
        <w:rPr>
          <w:rFonts w:ascii="Garamond" w:hAnsi="Garamond"/>
          <w:sz w:val="22"/>
          <w:szCs w:val="22"/>
        </w:rPr>
        <w:t xml:space="preserve">raise </w:t>
      </w:r>
      <w:r w:rsidR="002343B8">
        <w:rPr>
          <w:rFonts w:ascii="Garamond" w:hAnsi="Garamond"/>
          <w:sz w:val="22"/>
          <w:szCs w:val="22"/>
        </w:rPr>
        <w:t xml:space="preserve">breast cancer </w:t>
      </w:r>
      <w:r w:rsidR="00EA169F">
        <w:rPr>
          <w:rFonts w:ascii="Garamond" w:hAnsi="Garamond"/>
          <w:sz w:val="22"/>
          <w:szCs w:val="22"/>
        </w:rPr>
        <w:t>awareness</w:t>
      </w:r>
      <w:r w:rsidR="002343B8">
        <w:rPr>
          <w:rFonts w:ascii="Garamond" w:hAnsi="Garamond"/>
          <w:sz w:val="22"/>
          <w:szCs w:val="22"/>
        </w:rPr>
        <w:t>.</w:t>
      </w:r>
      <w:r w:rsidR="003E1127">
        <w:rPr>
          <w:rFonts w:ascii="Garamond" w:hAnsi="Garamond"/>
          <w:sz w:val="22"/>
          <w:szCs w:val="22"/>
        </w:rPr>
        <w:t xml:space="preserve"> </w:t>
      </w:r>
    </w:p>
    <w:p w14:paraId="76A8E251" w14:textId="5627DA92" w:rsidR="00262534" w:rsidRPr="004E10DF" w:rsidRDefault="00342CAC" w:rsidP="004E10DF">
      <w:pPr>
        <w:numPr>
          <w:ilvl w:val="0"/>
          <w:numId w:val="21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Solicited donations from a wide network of contacts, raising </w:t>
      </w:r>
      <w:r w:rsidR="00354B28">
        <w:rPr>
          <w:rFonts w:ascii="Garamond" w:hAnsi="Garamond"/>
          <w:sz w:val="22"/>
          <w:szCs w:val="22"/>
        </w:rPr>
        <w:t xml:space="preserve">$450 </w:t>
      </w:r>
      <w:r>
        <w:rPr>
          <w:rFonts w:ascii="Garamond" w:hAnsi="Garamond"/>
          <w:sz w:val="22"/>
          <w:szCs w:val="22"/>
        </w:rPr>
        <w:t>that supported</w:t>
      </w:r>
      <w:r w:rsidR="00F75AD6">
        <w:rPr>
          <w:rFonts w:ascii="Garamond" w:hAnsi="Garamond"/>
          <w:sz w:val="22"/>
          <w:szCs w:val="22"/>
        </w:rPr>
        <w:t xml:space="preserve"> three </w:t>
      </w:r>
      <w:r w:rsidR="00043443">
        <w:rPr>
          <w:rFonts w:ascii="Garamond" w:hAnsi="Garamond"/>
          <w:sz w:val="22"/>
          <w:szCs w:val="22"/>
        </w:rPr>
        <w:t xml:space="preserve">mammograms </w:t>
      </w:r>
      <w:r w:rsidR="002343B8">
        <w:rPr>
          <w:rFonts w:ascii="Garamond" w:hAnsi="Garamond"/>
          <w:sz w:val="22"/>
          <w:szCs w:val="22"/>
        </w:rPr>
        <w:t>for women in the Dallas, Texas</w:t>
      </w:r>
      <w:r w:rsidR="00043443">
        <w:rPr>
          <w:rFonts w:ascii="Garamond" w:hAnsi="Garamond"/>
          <w:sz w:val="22"/>
          <w:szCs w:val="22"/>
        </w:rPr>
        <w:t xml:space="preserve"> area. </w:t>
      </w:r>
    </w:p>
    <w:p w14:paraId="7F1B3AB4" w14:textId="77777777" w:rsidR="00D34FE7" w:rsidRPr="002C64A5" w:rsidRDefault="00D34FE7" w:rsidP="003E3A1B">
      <w:pPr>
        <w:rPr>
          <w:rFonts w:ascii="Garamond" w:hAnsi="Garamond"/>
          <w:sz w:val="16"/>
          <w:szCs w:val="16"/>
        </w:rPr>
      </w:pPr>
    </w:p>
    <w:p w14:paraId="52A808BF" w14:textId="71830416" w:rsidR="00293AEE" w:rsidRPr="00EB1D81" w:rsidRDefault="00293AEE" w:rsidP="00293AEE">
      <w:pPr>
        <w:rPr>
          <w:rFonts w:ascii="Garamond" w:hAnsi="Garamond"/>
          <w:b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 xml:space="preserve">LEADERSHIP </w:t>
      </w:r>
    </w:p>
    <w:p w14:paraId="13645CE2" w14:textId="4ADD32FB" w:rsidR="00293AEE" w:rsidRPr="00EB1D81" w:rsidRDefault="00293AEE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firstLine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Liberal Arts Council,</w:t>
      </w:r>
      <w:r w:rsidR="0048079A">
        <w:rPr>
          <w:rFonts w:ascii="Garamond" w:hAnsi="Garamond"/>
          <w:sz w:val="22"/>
          <w:szCs w:val="22"/>
        </w:rPr>
        <w:t xml:space="preserve"> UT Austin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211D46">
        <w:rPr>
          <w:rFonts w:ascii="Garamond" w:hAnsi="Garamond"/>
          <w:sz w:val="22"/>
          <w:szCs w:val="22"/>
        </w:rPr>
        <w:tab/>
        <w:t>August 20</w:t>
      </w:r>
      <w:r w:rsidR="003E3A1B">
        <w:rPr>
          <w:rFonts w:ascii="Garamond" w:hAnsi="Garamond"/>
          <w:sz w:val="22"/>
          <w:szCs w:val="22"/>
        </w:rPr>
        <w:t>1</w:t>
      </w:r>
      <w:r w:rsidR="002C7253">
        <w:rPr>
          <w:rFonts w:ascii="Garamond" w:hAnsi="Garamond"/>
          <w:sz w:val="22"/>
          <w:szCs w:val="22"/>
        </w:rPr>
        <w:t xml:space="preserve">2 - </w:t>
      </w:r>
      <w:r w:rsidR="00342CAC">
        <w:rPr>
          <w:rFonts w:ascii="Garamond" w:hAnsi="Garamond"/>
          <w:sz w:val="22"/>
          <w:szCs w:val="22"/>
        </w:rPr>
        <w:t>Present</w:t>
      </w:r>
    </w:p>
    <w:p w14:paraId="0C4C073F" w14:textId="77777777" w:rsidR="00293AEE" w:rsidRPr="002D66F5" w:rsidRDefault="00293AEE" w:rsidP="003E3A1B">
      <w:pPr>
        <w:ind w:firstLine="360"/>
        <w:rPr>
          <w:rFonts w:ascii="Garamond" w:hAnsi="Garamond"/>
          <w:i/>
          <w:sz w:val="22"/>
          <w:szCs w:val="22"/>
        </w:rPr>
      </w:pPr>
      <w:r w:rsidRPr="002D66F5">
        <w:rPr>
          <w:rFonts w:ascii="Garamond" w:hAnsi="Garamond"/>
          <w:i/>
          <w:sz w:val="22"/>
          <w:szCs w:val="22"/>
        </w:rPr>
        <w:t>Campus and Community Focus</w:t>
      </w:r>
      <w:r w:rsidR="00997FDC" w:rsidRPr="002D66F5">
        <w:rPr>
          <w:rFonts w:ascii="Garamond" w:hAnsi="Garamond"/>
          <w:i/>
          <w:sz w:val="22"/>
          <w:szCs w:val="22"/>
        </w:rPr>
        <w:t xml:space="preserve"> Chair</w:t>
      </w:r>
      <w:r w:rsidRPr="002D66F5">
        <w:rPr>
          <w:rFonts w:ascii="Garamond" w:hAnsi="Garamond"/>
          <w:i/>
          <w:sz w:val="22"/>
          <w:szCs w:val="22"/>
        </w:rPr>
        <w:tab/>
      </w:r>
    </w:p>
    <w:p w14:paraId="5BBEB7C1" w14:textId="77777777" w:rsidR="00293AEE" w:rsidRPr="00EB1D81" w:rsidRDefault="00052672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sz w:val="22"/>
          <w:szCs w:val="22"/>
        </w:rPr>
        <w:t>Selected</w:t>
      </w:r>
      <w:r w:rsidR="00293AEE" w:rsidRPr="00EB1D81">
        <w:rPr>
          <w:rFonts w:ascii="Garamond" w:hAnsi="Garamond"/>
          <w:sz w:val="22"/>
          <w:szCs w:val="22"/>
        </w:rPr>
        <w:t xml:space="preserve"> to meet with student and institutional leadership regarding campus improvement issues.</w:t>
      </w:r>
    </w:p>
    <w:p w14:paraId="3E9C45F9" w14:textId="0449145E" w:rsidR="00293AEE" w:rsidRPr="00EB1D81" w:rsidRDefault="00E504A7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Coordinate</w:t>
      </w:r>
      <w:r w:rsidR="00E31661">
        <w:rPr>
          <w:rFonts w:ascii="Garamond" w:hAnsi="Garamond"/>
          <w:sz w:val="22"/>
          <w:szCs w:val="22"/>
        </w:rPr>
        <w:t xml:space="preserve"> activities</w:t>
      </w:r>
      <w:r w:rsidR="00052672" w:rsidRPr="00EB1D81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promoting the College’s mission and programs t</w:t>
      </w:r>
      <w:r w:rsidR="00052672" w:rsidRPr="00EB1D81">
        <w:rPr>
          <w:rFonts w:ascii="Garamond" w:hAnsi="Garamond"/>
          <w:sz w:val="22"/>
          <w:szCs w:val="22"/>
        </w:rPr>
        <w:t xml:space="preserve">o </w:t>
      </w:r>
      <w:r>
        <w:rPr>
          <w:rFonts w:ascii="Garamond" w:hAnsi="Garamond"/>
          <w:sz w:val="22"/>
          <w:szCs w:val="22"/>
        </w:rPr>
        <w:t xml:space="preserve">500+ students and </w:t>
      </w:r>
      <w:r w:rsidR="00052672" w:rsidRPr="00EB1D81">
        <w:rPr>
          <w:rFonts w:ascii="Garamond" w:hAnsi="Garamond"/>
          <w:sz w:val="22"/>
          <w:szCs w:val="22"/>
        </w:rPr>
        <w:t>community</w:t>
      </w:r>
      <w:r>
        <w:rPr>
          <w:rFonts w:ascii="Garamond" w:hAnsi="Garamond"/>
          <w:sz w:val="22"/>
          <w:szCs w:val="22"/>
        </w:rPr>
        <w:t xml:space="preserve"> members</w:t>
      </w:r>
      <w:r w:rsidR="00052672" w:rsidRPr="00EB1D81">
        <w:rPr>
          <w:rFonts w:ascii="Garamond" w:hAnsi="Garamond"/>
          <w:sz w:val="22"/>
          <w:szCs w:val="22"/>
        </w:rPr>
        <w:t xml:space="preserve">. </w:t>
      </w:r>
      <w:r w:rsidR="00293AEE" w:rsidRPr="00EB1D81">
        <w:rPr>
          <w:rFonts w:ascii="Garamond" w:hAnsi="Garamond"/>
          <w:sz w:val="22"/>
          <w:szCs w:val="22"/>
        </w:rPr>
        <w:t xml:space="preserve"> </w:t>
      </w:r>
    </w:p>
    <w:p w14:paraId="0C3539A7" w14:textId="7EBDBAB5" w:rsidR="00052672" w:rsidRPr="00EB1D81" w:rsidRDefault="0082515B" w:rsidP="00293AEE">
      <w:pPr>
        <w:numPr>
          <w:ilvl w:val="0"/>
          <w:numId w:val="22"/>
        </w:numPr>
        <w:ind w:left="108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</w:t>
      </w:r>
      <w:r w:rsidR="00052672" w:rsidRPr="00EB1D81">
        <w:rPr>
          <w:rFonts w:ascii="Garamond" w:hAnsi="Garamond"/>
          <w:sz w:val="22"/>
          <w:szCs w:val="22"/>
        </w:rPr>
        <w:t>rovide</w:t>
      </w:r>
      <w:r w:rsidR="00E31661">
        <w:rPr>
          <w:rFonts w:ascii="Garamond" w:hAnsi="Garamond"/>
          <w:sz w:val="22"/>
          <w:szCs w:val="22"/>
        </w:rPr>
        <w:t xml:space="preserve"> monthly</w:t>
      </w:r>
      <w:r w:rsidR="00052672" w:rsidRPr="00EB1D81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progress reports on committee action items and attended weekly organization meetings.  </w:t>
      </w:r>
    </w:p>
    <w:p w14:paraId="70F16720" w14:textId="6776B318" w:rsidR="000A7984" w:rsidRPr="002C64A5" w:rsidRDefault="000A7984" w:rsidP="00293AEE">
      <w:pPr>
        <w:rPr>
          <w:rFonts w:ascii="Garamond" w:hAnsi="Garamond"/>
          <w:sz w:val="16"/>
          <w:szCs w:val="16"/>
        </w:rPr>
      </w:pPr>
    </w:p>
    <w:p w14:paraId="780E1DF3" w14:textId="32CB7DD3" w:rsidR="000A7984" w:rsidRPr="00EB1D81" w:rsidRDefault="00342CAC" w:rsidP="000A7984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AFFILIATIONS </w:t>
      </w:r>
    </w:p>
    <w:p w14:paraId="509FDFB3" w14:textId="720908C1" w:rsidR="000A7984" w:rsidRPr="00EB1D81" w:rsidRDefault="00B1049C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UT International Affairs Society</w:t>
      </w:r>
      <w:r w:rsidR="00293AEE" w:rsidRPr="00EB1D81">
        <w:rPr>
          <w:rFonts w:ascii="Garamond" w:hAnsi="Garamond"/>
          <w:b/>
          <w:sz w:val="22"/>
          <w:szCs w:val="22"/>
        </w:rPr>
        <w:t xml:space="preserve">, </w:t>
      </w:r>
      <w:r w:rsidR="0054066E" w:rsidRPr="00EB1D81">
        <w:rPr>
          <w:rFonts w:ascii="Garamond" w:hAnsi="Garamond"/>
          <w:sz w:val="22"/>
          <w:szCs w:val="22"/>
        </w:rPr>
        <w:t>M</w:t>
      </w:r>
      <w:r w:rsidR="000A7984" w:rsidRPr="00EB1D81">
        <w:rPr>
          <w:rFonts w:ascii="Garamond" w:hAnsi="Garamond"/>
          <w:i/>
          <w:sz w:val="22"/>
          <w:szCs w:val="22"/>
        </w:rPr>
        <w:t>ember</w:t>
      </w:r>
      <w:r>
        <w:rPr>
          <w:rFonts w:ascii="Garamond" w:hAnsi="Garamond"/>
          <w:i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ab/>
      </w:r>
      <w:r w:rsidR="003E3A1B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>August 20</w:t>
      </w:r>
      <w:r w:rsidR="00342CAC">
        <w:rPr>
          <w:rFonts w:ascii="Garamond" w:hAnsi="Garamond"/>
          <w:sz w:val="22"/>
          <w:szCs w:val="22"/>
        </w:rPr>
        <w:t>11</w:t>
      </w:r>
      <w:r w:rsidR="007777BB">
        <w:rPr>
          <w:rFonts w:ascii="Garamond" w:hAnsi="Garamond"/>
          <w:sz w:val="22"/>
          <w:szCs w:val="22"/>
        </w:rPr>
        <w:t xml:space="preserve"> - Present</w:t>
      </w:r>
    </w:p>
    <w:p w14:paraId="2055A993" w14:textId="08C69BD5" w:rsidR="00052672" w:rsidRPr="00EB1D81" w:rsidRDefault="00052672" w:rsidP="003E3A1B">
      <w:pPr>
        <w:tabs>
          <w:tab w:val="left" w:pos="1008"/>
          <w:tab w:val="left" w:pos="2016"/>
          <w:tab w:val="left" w:pos="3024"/>
          <w:tab w:val="left" w:pos="4032"/>
          <w:tab w:val="left" w:pos="5040"/>
          <w:tab w:val="left" w:pos="6048"/>
          <w:tab w:val="left" w:pos="7056"/>
          <w:tab w:val="left" w:pos="8064"/>
          <w:tab w:val="right" w:pos="10224"/>
        </w:tabs>
        <w:ind w:left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Chinese Student Association</w:t>
      </w:r>
      <w:r w:rsidRPr="00EB1D81">
        <w:rPr>
          <w:rFonts w:ascii="Garamond" w:hAnsi="Garamond"/>
          <w:sz w:val="22"/>
          <w:szCs w:val="22"/>
        </w:rPr>
        <w:t xml:space="preserve">, </w:t>
      </w:r>
      <w:r w:rsidRPr="00EB1D81">
        <w:rPr>
          <w:rFonts w:ascii="Garamond" w:hAnsi="Garamond"/>
          <w:i/>
          <w:sz w:val="22"/>
          <w:szCs w:val="22"/>
        </w:rPr>
        <w:t>Member</w:t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48079A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ab/>
      </w:r>
      <w:r w:rsidR="002C7253">
        <w:rPr>
          <w:rFonts w:ascii="Garamond" w:hAnsi="Garamond"/>
          <w:sz w:val="22"/>
          <w:szCs w:val="22"/>
        </w:rPr>
        <w:tab/>
      </w:r>
      <w:r w:rsidR="007777BB">
        <w:rPr>
          <w:rFonts w:ascii="Garamond" w:hAnsi="Garamond"/>
          <w:sz w:val="22"/>
          <w:szCs w:val="22"/>
        </w:rPr>
        <w:t>January 201</w:t>
      </w:r>
      <w:r w:rsidR="003E3A1B">
        <w:rPr>
          <w:rFonts w:ascii="Garamond" w:hAnsi="Garamond"/>
          <w:sz w:val="22"/>
          <w:szCs w:val="22"/>
        </w:rPr>
        <w:t>1</w:t>
      </w:r>
      <w:r w:rsidR="002C7253">
        <w:rPr>
          <w:rFonts w:ascii="Garamond" w:hAnsi="Garamond"/>
          <w:sz w:val="22"/>
          <w:szCs w:val="22"/>
        </w:rPr>
        <w:t xml:space="preserve"> - </w:t>
      </w:r>
      <w:r w:rsidR="007777BB">
        <w:rPr>
          <w:rFonts w:ascii="Garamond" w:hAnsi="Garamond"/>
          <w:sz w:val="22"/>
          <w:szCs w:val="22"/>
        </w:rPr>
        <w:t>May 201</w:t>
      </w:r>
      <w:r w:rsidR="003E3A1B">
        <w:rPr>
          <w:rFonts w:ascii="Garamond" w:hAnsi="Garamond"/>
          <w:sz w:val="22"/>
          <w:szCs w:val="22"/>
        </w:rPr>
        <w:t>2</w:t>
      </w:r>
    </w:p>
    <w:p w14:paraId="11573430" w14:textId="581BF99A" w:rsidR="00293AEE" w:rsidRPr="002C64A5" w:rsidRDefault="00293AEE" w:rsidP="003E3A1B">
      <w:pPr>
        <w:tabs>
          <w:tab w:val="left" w:pos="0"/>
        </w:tabs>
        <w:rPr>
          <w:rFonts w:ascii="Garamond" w:hAnsi="Garamond"/>
          <w:sz w:val="16"/>
          <w:szCs w:val="16"/>
        </w:rPr>
      </w:pPr>
    </w:p>
    <w:p w14:paraId="5979C95D" w14:textId="77777777" w:rsidR="000A7984" w:rsidRPr="00EB1D81" w:rsidRDefault="000A7984">
      <w:pPr>
        <w:pStyle w:val="Heading1"/>
        <w:rPr>
          <w:szCs w:val="22"/>
        </w:rPr>
      </w:pPr>
      <w:r w:rsidRPr="00EB1D81">
        <w:rPr>
          <w:szCs w:val="22"/>
        </w:rPr>
        <w:t>SKILLS</w:t>
      </w:r>
    </w:p>
    <w:p w14:paraId="302EC9E8" w14:textId="29DECB75" w:rsidR="000A7984" w:rsidRPr="00EB1D81" w:rsidRDefault="000A7984" w:rsidP="003E3A1B">
      <w:pPr>
        <w:ind w:left="360"/>
        <w:rPr>
          <w:rFonts w:ascii="Garamond" w:hAnsi="Garamond"/>
          <w:snapToGrid w:val="0"/>
          <w:sz w:val="22"/>
          <w:szCs w:val="22"/>
        </w:rPr>
      </w:pPr>
      <w:r w:rsidRPr="00EB1D81">
        <w:rPr>
          <w:rFonts w:ascii="Garamond" w:hAnsi="Garamond"/>
          <w:b/>
          <w:snapToGrid w:val="0"/>
          <w:sz w:val="22"/>
          <w:szCs w:val="22"/>
        </w:rPr>
        <w:t>PC/Macintosh Software</w:t>
      </w:r>
      <w:r w:rsidRPr="00EB1D81">
        <w:rPr>
          <w:rFonts w:ascii="Garamond" w:hAnsi="Garamond"/>
          <w:snapToGrid w:val="0"/>
          <w:sz w:val="22"/>
          <w:szCs w:val="22"/>
        </w:rPr>
        <w:t xml:space="preserve">: </w:t>
      </w:r>
      <w:r w:rsidR="003E3A1B">
        <w:rPr>
          <w:rFonts w:ascii="Garamond" w:hAnsi="Garamond"/>
          <w:snapToGrid w:val="0"/>
          <w:sz w:val="22"/>
          <w:szCs w:val="22"/>
        </w:rPr>
        <w:t xml:space="preserve">Adobe Creative Suite, Microsoft Office, </w:t>
      </w:r>
      <w:proofErr w:type="gramStart"/>
      <w:r w:rsidR="003E3A1B">
        <w:rPr>
          <w:rFonts w:ascii="Garamond" w:hAnsi="Garamond"/>
          <w:snapToGrid w:val="0"/>
          <w:sz w:val="22"/>
          <w:szCs w:val="22"/>
        </w:rPr>
        <w:t>SPSS</w:t>
      </w:r>
      <w:proofErr w:type="gramEnd"/>
    </w:p>
    <w:p w14:paraId="0E0489F3" w14:textId="633020F7" w:rsidR="000A7984" w:rsidRPr="00EB1D81" w:rsidRDefault="000A7984">
      <w:pPr>
        <w:tabs>
          <w:tab w:val="left" w:pos="720"/>
        </w:tabs>
        <w:ind w:left="720" w:hanging="360"/>
        <w:rPr>
          <w:rFonts w:ascii="Garamond" w:hAnsi="Garamond"/>
          <w:sz w:val="22"/>
          <w:szCs w:val="22"/>
        </w:rPr>
      </w:pPr>
      <w:r w:rsidRPr="00EB1D81">
        <w:rPr>
          <w:rFonts w:ascii="Garamond" w:hAnsi="Garamond"/>
          <w:b/>
          <w:sz w:val="22"/>
          <w:szCs w:val="22"/>
        </w:rPr>
        <w:t>Language</w:t>
      </w:r>
      <w:r w:rsidR="00E05CAB" w:rsidRPr="00EB1D81">
        <w:rPr>
          <w:rFonts w:ascii="Garamond" w:hAnsi="Garamond"/>
          <w:b/>
          <w:sz w:val="22"/>
          <w:szCs w:val="22"/>
        </w:rPr>
        <w:t>s</w:t>
      </w:r>
      <w:r w:rsidRPr="00EB1D81">
        <w:rPr>
          <w:rFonts w:ascii="Garamond" w:hAnsi="Garamond"/>
          <w:b/>
          <w:sz w:val="22"/>
          <w:szCs w:val="22"/>
        </w:rPr>
        <w:t>:</w:t>
      </w:r>
      <w:r w:rsidRPr="00EB1D81">
        <w:rPr>
          <w:rFonts w:ascii="Garamond" w:hAnsi="Garamond"/>
          <w:sz w:val="22"/>
          <w:szCs w:val="22"/>
        </w:rPr>
        <w:t xml:space="preserve"> Advanced </w:t>
      </w:r>
      <w:r w:rsidR="00E05CAB" w:rsidRPr="00EB1D81">
        <w:rPr>
          <w:rFonts w:ascii="Garamond" w:hAnsi="Garamond"/>
          <w:sz w:val="22"/>
          <w:szCs w:val="22"/>
        </w:rPr>
        <w:t xml:space="preserve">Chinese and </w:t>
      </w:r>
      <w:r w:rsidR="00EB1D81">
        <w:rPr>
          <w:rFonts w:ascii="Garamond" w:hAnsi="Garamond"/>
          <w:sz w:val="22"/>
          <w:szCs w:val="22"/>
        </w:rPr>
        <w:t>Conversational</w:t>
      </w:r>
      <w:r w:rsidR="002D66F5">
        <w:rPr>
          <w:rFonts w:ascii="Garamond" w:hAnsi="Garamond"/>
          <w:sz w:val="22"/>
          <w:szCs w:val="22"/>
        </w:rPr>
        <w:t xml:space="preserve"> </w:t>
      </w:r>
      <w:r w:rsidRPr="00EB1D81">
        <w:rPr>
          <w:rFonts w:ascii="Garamond" w:hAnsi="Garamond"/>
          <w:sz w:val="22"/>
          <w:szCs w:val="22"/>
        </w:rPr>
        <w:t>Spanish</w:t>
      </w:r>
    </w:p>
    <w:sectPr w:rsidR="000A7984" w:rsidRPr="00EB1D81" w:rsidSect="00552D4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Garamond">
    <w:altName w:val="Cambria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72E3A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1">
    <w:nsid w:val="000000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>
    <w:nsid w:val="00000005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00000008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">
    <w:nsid w:val="06A33D8A"/>
    <w:multiLevelType w:val="hybridMultilevel"/>
    <w:tmpl w:val="27BA8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B0A32AE"/>
    <w:multiLevelType w:val="hybridMultilevel"/>
    <w:tmpl w:val="3A88F432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2">
    <w:nsid w:val="1141137E"/>
    <w:multiLevelType w:val="hybridMultilevel"/>
    <w:tmpl w:val="E7B8001E"/>
    <w:lvl w:ilvl="0" w:tplc="1A684C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A3E68BA"/>
    <w:multiLevelType w:val="hybridMultilevel"/>
    <w:tmpl w:val="C584F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AC4ED3"/>
    <w:multiLevelType w:val="hybridMultilevel"/>
    <w:tmpl w:val="999C5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FD2912"/>
    <w:multiLevelType w:val="hybridMultilevel"/>
    <w:tmpl w:val="C9729D0E"/>
    <w:lvl w:ilvl="0" w:tplc="FBCC4D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B92C6F0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0864F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A4074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90426C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0344A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3642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D1A89B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B74666D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50011AE"/>
    <w:multiLevelType w:val="hybridMultilevel"/>
    <w:tmpl w:val="DEB8F6A4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>
    <w:nsid w:val="38792D29"/>
    <w:multiLevelType w:val="hybridMultilevel"/>
    <w:tmpl w:val="6570FC70"/>
    <w:lvl w:ilvl="0" w:tplc="3ED8FC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2F345F"/>
    <w:multiLevelType w:val="hybridMultilevel"/>
    <w:tmpl w:val="A5E8342E"/>
    <w:lvl w:ilvl="0" w:tplc="1A684C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214DF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hint="default"/>
        <w:sz w:val="20"/>
      </w:rPr>
    </w:lvl>
  </w:abstractNum>
  <w:abstractNum w:abstractNumId="20">
    <w:nsid w:val="4C1575C7"/>
    <w:multiLevelType w:val="hybridMultilevel"/>
    <w:tmpl w:val="604A67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BD543A"/>
    <w:multiLevelType w:val="multilevel"/>
    <w:tmpl w:val="99BA224C"/>
    <w:lvl w:ilvl="0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3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2">
    <w:nsid w:val="55FA0E33"/>
    <w:multiLevelType w:val="hybridMultilevel"/>
    <w:tmpl w:val="C33C6E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A39021B"/>
    <w:multiLevelType w:val="hybridMultilevel"/>
    <w:tmpl w:val="ED92B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477EDE"/>
    <w:multiLevelType w:val="hybridMultilevel"/>
    <w:tmpl w:val="ADBC9DEE"/>
    <w:lvl w:ilvl="0" w:tplc="4B904B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A1A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48D7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20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9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98E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6C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0E9A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2D82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706CD7"/>
    <w:multiLevelType w:val="hybridMultilevel"/>
    <w:tmpl w:val="99BA224C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  <w:num w:numId="11">
    <w:abstractNumId w:val="24"/>
  </w:num>
  <w:num w:numId="12">
    <w:abstractNumId w:val="15"/>
  </w:num>
  <w:num w:numId="13">
    <w:abstractNumId w:val="19"/>
  </w:num>
  <w:num w:numId="14">
    <w:abstractNumId w:val="1"/>
  </w:num>
  <w:num w:numId="15">
    <w:abstractNumId w:val="20"/>
  </w:num>
  <w:num w:numId="16">
    <w:abstractNumId w:val="18"/>
  </w:num>
  <w:num w:numId="17">
    <w:abstractNumId w:val="12"/>
  </w:num>
  <w:num w:numId="18">
    <w:abstractNumId w:val="17"/>
  </w:num>
  <w:num w:numId="19">
    <w:abstractNumId w:val="22"/>
  </w:num>
  <w:num w:numId="20">
    <w:abstractNumId w:val="16"/>
  </w:num>
  <w:num w:numId="21">
    <w:abstractNumId w:val="13"/>
  </w:num>
  <w:num w:numId="22">
    <w:abstractNumId w:val="10"/>
  </w:num>
  <w:num w:numId="23">
    <w:abstractNumId w:val="23"/>
  </w:num>
  <w:num w:numId="24">
    <w:abstractNumId w:val="0"/>
  </w:num>
  <w:num w:numId="25">
    <w:abstractNumId w:val="11"/>
  </w:num>
  <w:num w:numId="26">
    <w:abstractNumId w:val="25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008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3DB"/>
    <w:rsid w:val="000338ED"/>
    <w:rsid w:val="00043443"/>
    <w:rsid w:val="00047B55"/>
    <w:rsid w:val="00052672"/>
    <w:rsid w:val="00054804"/>
    <w:rsid w:val="00062F1F"/>
    <w:rsid w:val="0007386A"/>
    <w:rsid w:val="000A7984"/>
    <w:rsid w:val="000F70C1"/>
    <w:rsid w:val="00114A48"/>
    <w:rsid w:val="00126675"/>
    <w:rsid w:val="00141F84"/>
    <w:rsid w:val="001D2B0B"/>
    <w:rsid w:val="001F188B"/>
    <w:rsid w:val="00211D46"/>
    <w:rsid w:val="00223E89"/>
    <w:rsid w:val="002343B8"/>
    <w:rsid w:val="00242E3E"/>
    <w:rsid w:val="00250DC0"/>
    <w:rsid w:val="00262534"/>
    <w:rsid w:val="00293AEE"/>
    <w:rsid w:val="002B28DE"/>
    <w:rsid w:val="002C64A5"/>
    <w:rsid w:val="002C7253"/>
    <w:rsid w:val="002D66F5"/>
    <w:rsid w:val="00323971"/>
    <w:rsid w:val="00342CAC"/>
    <w:rsid w:val="00345E02"/>
    <w:rsid w:val="00354B28"/>
    <w:rsid w:val="003753DB"/>
    <w:rsid w:val="00375DC5"/>
    <w:rsid w:val="00391786"/>
    <w:rsid w:val="003A6837"/>
    <w:rsid w:val="003D1714"/>
    <w:rsid w:val="003E1127"/>
    <w:rsid w:val="003E3A1B"/>
    <w:rsid w:val="003E432B"/>
    <w:rsid w:val="004362B6"/>
    <w:rsid w:val="0044248D"/>
    <w:rsid w:val="0048079A"/>
    <w:rsid w:val="00486A99"/>
    <w:rsid w:val="004A36AE"/>
    <w:rsid w:val="004C0FA2"/>
    <w:rsid w:val="004D0ABA"/>
    <w:rsid w:val="004E10DF"/>
    <w:rsid w:val="00511B51"/>
    <w:rsid w:val="00524847"/>
    <w:rsid w:val="0054066E"/>
    <w:rsid w:val="00550E0C"/>
    <w:rsid w:val="00552D41"/>
    <w:rsid w:val="00556AB8"/>
    <w:rsid w:val="0059071C"/>
    <w:rsid w:val="00591BC9"/>
    <w:rsid w:val="005B2E6C"/>
    <w:rsid w:val="005B5087"/>
    <w:rsid w:val="005F2703"/>
    <w:rsid w:val="00604570"/>
    <w:rsid w:val="0061062A"/>
    <w:rsid w:val="00627051"/>
    <w:rsid w:val="00633255"/>
    <w:rsid w:val="00673B42"/>
    <w:rsid w:val="006C43E3"/>
    <w:rsid w:val="00700E17"/>
    <w:rsid w:val="00707402"/>
    <w:rsid w:val="007139DC"/>
    <w:rsid w:val="0073659A"/>
    <w:rsid w:val="00757092"/>
    <w:rsid w:val="00757F9F"/>
    <w:rsid w:val="0076039B"/>
    <w:rsid w:val="007777BB"/>
    <w:rsid w:val="00781FBF"/>
    <w:rsid w:val="007B30F4"/>
    <w:rsid w:val="007D5195"/>
    <w:rsid w:val="007E735D"/>
    <w:rsid w:val="008029D3"/>
    <w:rsid w:val="0082515B"/>
    <w:rsid w:val="00850311"/>
    <w:rsid w:val="00862F93"/>
    <w:rsid w:val="00871486"/>
    <w:rsid w:val="008766A6"/>
    <w:rsid w:val="008B47FB"/>
    <w:rsid w:val="008C36CC"/>
    <w:rsid w:val="008D54FB"/>
    <w:rsid w:val="00967F7C"/>
    <w:rsid w:val="00983C75"/>
    <w:rsid w:val="00990E4E"/>
    <w:rsid w:val="00997FDC"/>
    <w:rsid w:val="009B60AE"/>
    <w:rsid w:val="009B6539"/>
    <w:rsid w:val="009E2F81"/>
    <w:rsid w:val="009E740F"/>
    <w:rsid w:val="00A50237"/>
    <w:rsid w:val="00A96024"/>
    <w:rsid w:val="00AB0386"/>
    <w:rsid w:val="00B1049C"/>
    <w:rsid w:val="00BD16D8"/>
    <w:rsid w:val="00BE4A5B"/>
    <w:rsid w:val="00BE6EDB"/>
    <w:rsid w:val="00C149C8"/>
    <w:rsid w:val="00C17725"/>
    <w:rsid w:val="00C33471"/>
    <w:rsid w:val="00C51F83"/>
    <w:rsid w:val="00C57B00"/>
    <w:rsid w:val="00C57FBF"/>
    <w:rsid w:val="00CC0B4B"/>
    <w:rsid w:val="00CC797E"/>
    <w:rsid w:val="00CD5293"/>
    <w:rsid w:val="00CD7939"/>
    <w:rsid w:val="00CE1573"/>
    <w:rsid w:val="00D24F09"/>
    <w:rsid w:val="00D34FE7"/>
    <w:rsid w:val="00D513D0"/>
    <w:rsid w:val="00D928BE"/>
    <w:rsid w:val="00DD5D0F"/>
    <w:rsid w:val="00DE2B5B"/>
    <w:rsid w:val="00E05CAB"/>
    <w:rsid w:val="00E2442E"/>
    <w:rsid w:val="00E31661"/>
    <w:rsid w:val="00E47E06"/>
    <w:rsid w:val="00E504A7"/>
    <w:rsid w:val="00E548E7"/>
    <w:rsid w:val="00EA169F"/>
    <w:rsid w:val="00EB1D81"/>
    <w:rsid w:val="00EB7DC9"/>
    <w:rsid w:val="00EC30D6"/>
    <w:rsid w:val="00ED0E87"/>
    <w:rsid w:val="00F2654F"/>
    <w:rsid w:val="00F60EF0"/>
    <w:rsid w:val="00F75AD6"/>
    <w:rsid w:val="00F775BD"/>
    <w:rsid w:val="00F857E9"/>
    <w:rsid w:val="00FC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69C87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195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5195"/>
    <w:rPr>
      <w:color w:val="0000FF"/>
      <w:u w:val="single"/>
    </w:rPr>
  </w:style>
  <w:style w:type="paragraph" w:styleId="Title">
    <w:name w:val="Title"/>
    <w:basedOn w:val="Normal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rsid w:val="007D5195"/>
    <w:rPr>
      <w:sz w:val="16"/>
      <w:szCs w:val="16"/>
    </w:rPr>
  </w:style>
  <w:style w:type="paragraph" w:styleId="CommentText">
    <w:name w:val="annotation text"/>
    <w:basedOn w:val="Normal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  <w:style w:type="paragraph" w:styleId="ListBullet">
    <w:name w:val="List Bullet"/>
    <w:basedOn w:val="Normal"/>
    <w:rsid w:val="001D2B0B"/>
    <w:pPr>
      <w:numPr>
        <w:numId w:val="24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asciiTheme="minorHAnsi" w:eastAsiaTheme="minorEastAsia" w:hAnsiTheme="minorHAnsi" w:cstheme="minorBidi"/>
      <w:sz w:val="20"/>
      <w:szCs w:val="22"/>
    </w:rPr>
  </w:style>
  <w:style w:type="paragraph" w:styleId="BodyText">
    <w:name w:val="Body Text"/>
    <w:basedOn w:val="Normal"/>
    <w:link w:val="BodyTextChar"/>
    <w:rsid w:val="00CE15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E1573"/>
    <w:rPr>
      <w:rFonts w:ascii="AGaramond" w:hAnsi="AGaramond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195"/>
    <w:rPr>
      <w:rFonts w:ascii="AGaramond" w:hAnsi="AGaramond"/>
      <w:sz w:val="24"/>
    </w:rPr>
  </w:style>
  <w:style w:type="paragraph" w:styleId="Heading1">
    <w:name w:val="heading 1"/>
    <w:basedOn w:val="Normal"/>
    <w:next w:val="Normal"/>
    <w:qFormat/>
    <w:rsid w:val="007D5195"/>
    <w:pPr>
      <w:keepNext/>
      <w:outlineLvl w:val="0"/>
    </w:pPr>
    <w:rPr>
      <w:rFonts w:ascii="Garamond" w:hAnsi="Garamond"/>
      <w:b/>
      <w:sz w:val="22"/>
    </w:rPr>
  </w:style>
  <w:style w:type="paragraph" w:styleId="Heading2">
    <w:name w:val="heading 2"/>
    <w:basedOn w:val="Normal"/>
    <w:next w:val="Normal"/>
    <w:qFormat/>
    <w:rsid w:val="007D5195"/>
    <w:pPr>
      <w:keepNext/>
      <w:ind w:left="720" w:hanging="720"/>
      <w:outlineLvl w:val="1"/>
    </w:pPr>
    <w:rPr>
      <w:rFonts w:ascii="Garamond" w:hAnsi="Garamond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5195"/>
    <w:rPr>
      <w:color w:val="0000FF"/>
      <w:u w:val="single"/>
    </w:rPr>
  </w:style>
  <w:style w:type="paragraph" w:styleId="Title">
    <w:name w:val="Title"/>
    <w:basedOn w:val="Normal"/>
    <w:qFormat/>
    <w:rsid w:val="007D5195"/>
    <w:pPr>
      <w:jc w:val="center"/>
    </w:pPr>
    <w:rPr>
      <w:rFonts w:ascii="Garamond" w:hAnsi="Garamond"/>
      <w:b/>
      <w:bCs/>
      <w:spacing w:val="40"/>
      <w:sz w:val="36"/>
    </w:rPr>
  </w:style>
  <w:style w:type="paragraph" w:styleId="BodyTextIndent">
    <w:name w:val="Body Text Indent"/>
    <w:basedOn w:val="Normal"/>
    <w:rsid w:val="007D5195"/>
    <w:pPr>
      <w:ind w:left="1080" w:hanging="360"/>
    </w:pPr>
    <w:rPr>
      <w:rFonts w:ascii="Garamond" w:hAnsi="Garamond"/>
      <w:sz w:val="22"/>
    </w:rPr>
  </w:style>
  <w:style w:type="character" w:styleId="CommentReference">
    <w:name w:val="annotation reference"/>
    <w:basedOn w:val="DefaultParagraphFont"/>
    <w:rsid w:val="007D5195"/>
    <w:rPr>
      <w:sz w:val="16"/>
      <w:szCs w:val="16"/>
    </w:rPr>
  </w:style>
  <w:style w:type="paragraph" w:styleId="CommentText">
    <w:name w:val="annotation text"/>
    <w:basedOn w:val="Normal"/>
    <w:rsid w:val="007D5195"/>
    <w:rPr>
      <w:sz w:val="20"/>
    </w:rPr>
  </w:style>
  <w:style w:type="paragraph" w:styleId="BodyTextIndent2">
    <w:name w:val="Body Text Indent 2"/>
    <w:basedOn w:val="Normal"/>
    <w:rsid w:val="007D5195"/>
    <w:pPr>
      <w:ind w:left="1080" w:hanging="360"/>
    </w:pPr>
    <w:rPr>
      <w:rFonts w:ascii="Garamond" w:hAnsi="Garamond"/>
      <w:sz w:val="20"/>
    </w:rPr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  <w:style w:type="paragraph" w:styleId="ListBullet">
    <w:name w:val="List Bullet"/>
    <w:basedOn w:val="Normal"/>
    <w:rsid w:val="001D2B0B"/>
    <w:pPr>
      <w:numPr>
        <w:numId w:val="24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asciiTheme="minorHAnsi" w:eastAsiaTheme="minorEastAsia" w:hAnsiTheme="minorHAnsi" w:cstheme="minorBidi"/>
      <w:sz w:val="20"/>
      <w:szCs w:val="22"/>
    </w:rPr>
  </w:style>
  <w:style w:type="paragraph" w:styleId="BodyText">
    <w:name w:val="Body Text"/>
    <w:basedOn w:val="Normal"/>
    <w:link w:val="BodyTextChar"/>
    <w:rsid w:val="00CE15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E1573"/>
    <w:rPr>
      <w:rFonts w:ascii="AGaramond" w:hAnsi="A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openprocessing.org/sketch/180550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57D668DDD95944B0497DFBFB74D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88E85-055E-6A45-AEB7-4AF6F310DEFA}"/>
      </w:docPartPr>
      <w:docPartBody>
        <w:p w14:paraId="605D3A7B" w14:textId="697A0374" w:rsidR="00000000" w:rsidRDefault="00437A41" w:rsidP="00437A41">
          <w:pPr>
            <w:pStyle w:val="4557D668DDD95944B0497DFBFB74DC4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Garamond">
    <w:altName w:val="Cambria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41"/>
    <w:rsid w:val="0043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7D668DDD95944B0497DFBFB74DC48">
    <w:name w:val="4557D668DDD95944B0497DFBFB74DC48"/>
    <w:rsid w:val="00437A4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57D668DDD95944B0497DFBFB74DC48">
    <w:name w:val="4557D668DDD95944B0497DFBFB74DC48"/>
    <w:rsid w:val="00437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B36E9B-4687-994F-9FB2-FE03BACE5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540</Words>
  <Characters>3081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EVERETT</vt:lpstr>
    </vt:vector>
  </TitlesOfParts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EVERETT</dc:title>
  <dc:creator>CCS Program Specialist</dc:creator>
  <cp:lastModifiedBy>elsabe</cp:lastModifiedBy>
  <cp:revision>5</cp:revision>
  <cp:lastPrinted>2013-01-30T15:46:00Z</cp:lastPrinted>
  <dcterms:created xsi:type="dcterms:W3CDTF">2016-07-26T03:05:00Z</dcterms:created>
  <dcterms:modified xsi:type="dcterms:W3CDTF">2016-07-26T03:21:00Z</dcterms:modified>
</cp:coreProperties>
</file>